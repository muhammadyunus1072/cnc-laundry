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jpg" ContentType="image/jpg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6"/>
          <w:szCs w:val="16"/>
        </w:rPr>
        <w:jc w:val="left"/>
        <w:spacing w:before="1" w:lineRule="exact" w:line="160"/>
      </w:pPr>
      <w:r>
        <w:pict>
          <v:group style="position:absolute;margin-left:28.631pt;margin-top:28.631pt;width:538.738pt;height:785.229pt;mso-position-horizontal-relative:page;mso-position-vertical-relative:page;z-index:-65" coordorigin="573,573" coordsize="10775,15705">
            <v:shape type="#_x0000_t75" style="position:absolute;left:2204;top:1525;width:7513;height:3985">
              <v:imagedata o:title="" r:id="rId4"/>
            </v:shape>
            <v:shape style="position:absolute;left:580;top:580;width:10760;height:15439" coordorigin="580,580" coordsize="10760,15439" path="m11340,580l580,580,580,16019,11340,16019,11340,580xe" filled="t" fillcolor="#FFFFFF" stroked="f">
              <v:path arrowok="t"/>
              <v:fill/>
            </v:shape>
            <v:shape style="position:absolute;left:580;top:580;width:10760;height:16206" coordorigin="580,580" coordsize="10760,16206" path="m11340,657l11338,646,11333,635,11329,624,11274,582,11263,580,657,580,646,582,635,587,624,591,614,598,606,606,598,614,591,624,587,635,582,646,580,657,580,16270,11340,16270,11340,657xe" filled="t" fillcolor="#FFFFFF" stroked="f">
              <v:path arrowok="t"/>
              <v:fill/>
            </v:shape>
            <v:shape style="position:absolute;left:561;top:561;width:10796;height:15726" coordorigin="561,561" coordsize="10796,15726" path="m11340,657l11338,646,11333,635,11329,624,11274,582,11263,580,657,580,646,582,635,587,624,591,614,598,606,606,598,614,591,624,587,635,582,646,580,657,580,16270,595,16270,595,659,597,649,600,640,604,631,609,623,616,616,623,609,631,604,640,600,649,597,659,595,11261,595,11271,597,11280,600,11289,604,11297,609,11304,616,11311,623,11316,631,11320,640,11323,649,11325,659,11325,16270,11340,16270,11340,657xe" filled="t" fillcolor="#000000" stroked="f">
              <v:path arrowok="t"/>
              <v:fill/>
            </v:shape>
            <v:shape type="#_x0000_t75" style="position:absolute;left:4344;top:595;width:3232;height:3100">
              <v:imagedata o:title="" r:id="rId5"/>
            </v:shape>
            <v:shape type="#_x0000_t75" style="position:absolute;left:831;top:8181;width:3779;height:3779">
              <v:imagedata o:title="" r:id="rId6"/>
            </v:shape>
            <v:shape type="#_x0000_t75" style="position:absolute;left:831;top:12048;width:3779;height:3779">
              <v:imagedata o:title="" r:id="rId7"/>
            </v:shape>
            <w10:wrap type="none"/>
          </v:group>
        </w:pict>
      </w: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Semibold" w:hAnsi="Segoe UI Semibold" w:eastAsia="Segoe UI Semibold" w:ascii="Segoe UI Semibold"/>
          <w:sz w:val="37"/>
          <w:szCs w:val="37"/>
        </w:rPr>
        <w:jc w:val="center"/>
        <w:spacing w:lineRule="exact" w:line="440"/>
        <w:ind w:left="3098" w:right="3103"/>
      </w:pPr>
      <w:r>
        <w:rPr>
          <w:rFonts w:cs="Segoe UI Semibold" w:hAnsi="Segoe UI Semibold" w:eastAsia="Segoe UI Semibold" w:ascii="Segoe UI Semibold"/>
          <w:color w:val="0D6EFD"/>
          <w:spacing w:val="-2"/>
          <w:w w:val="100"/>
          <w:sz w:val="37"/>
          <w:szCs w:val="37"/>
        </w:rPr>
        <w:t>B</w:t>
      </w:r>
      <w:r>
        <w:rPr>
          <w:rFonts w:cs="Segoe UI Semibold" w:hAnsi="Segoe UI Semibold" w:eastAsia="Segoe UI Semibold" w:ascii="Segoe UI Semibold"/>
          <w:color w:val="0D6EFD"/>
          <w:spacing w:val="5"/>
          <w:w w:val="100"/>
          <w:sz w:val="37"/>
          <w:szCs w:val="37"/>
        </w:rPr>
        <w:t>u</w:t>
      </w:r>
      <w:r>
        <w:rPr>
          <w:rFonts w:cs="Segoe UI Semibold" w:hAnsi="Segoe UI Semibold" w:eastAsia="Segoe UI Semibold" w:ascii="Segoe UI Semibold"/>
          <w:color w:val="0D6EFD"/>
          <w:spacing w:val="-3"/>
          <w:w w:val="100"/>
          <w:sz w:val="37"/>
          <w:szCs w:val="37"/>
        </w:rPr>
        <w:t>k</w:t>
      </w:r>
      <w:r>
        <w:rPr>
          <w:rFonts w:cs="Segoe UI Semibold" w:hAnsi="Segoe UI Semibold" w:eastAsia="Segoe UI Semibold" w:ascii="Segoe UI Semibold"/>
          <w:color w:val="0D6EFD"/>
          <w:spacing w:val="-1"/>
          <w:w w:val="100"/>
          <w:sz w:val="37"/>
          <w:szCs w:val="37"/>
        </w:rPr>
        <w:t>t</w:t>
      </w:r>
      <w:r>
        <w:rPr>
          <w:rFonts w:cs="Segoe UI Semibold" w:hAnsi="Segoe UI Semibold" w:eastAsia="Segoe UI Semibold" w:ascii="Segoe UI Semibold"/>
          <w:color w:val="0D6EFD"/>
          <w:spacing w:val="0"/>
          <w:w w:val="100"/>
          <w:sz w:val="37"/>
          <w:szCs w:val="37"/>
        </w:rPr>
        <w:t>i</w:t>
      </w:r>
      <w:r>
        <w:rPr>
          <w:rFonts w:cs="Segoe UI Semibold" w:hAnsi="Segoe UI Semibold" w:eastAsia="Segoe UI Semibold" w:ascii="Segoe UI Semibold"/>
          <w:color w:val="0D6EFD"/>
          <w:spacing w:val="8"/>
          <w:w w:val="100"/>
          <w:sz w:val="37"/>
          <w:szCs w:val="37"/>
        </w:rPr>
        <w:t> </w:t>
      </w:r>
      <w:r>
        <w:rPr>
          <w:rFonts w:cs="Segoe UI Semibold" w:hAnsi="Segoe UI Semibold" w:eastAsia="Segoe UI Semibold" w:ascii="Segoe UI Semibold"/>
          <w:color w:val="0D6EFD"/>
          <w:spacing w:val="-27"/>
          <w:w w:val="100"/>
          <w:sz w:val="37"/>
          <w:szCs w:val="37"/>
        </w:rPr>
        <w:t>T</w:t>
      </w:r>
      <w:r>
        <w:rPr>
          <w:rFonts w:cs="Segoe UI Semibold" w:hAnsi="Segoe UI Semibold" w:eastAsia="Segoe UI Semibold" w:ascii="Segoe UI Semibold"/>
          <w:color w:val="0D6EFD"/>
          <w:spacing w:val="-4"/>
          <w:w w:val="100"/>
          <w:sz w:val="37"/>
          <w:szCs w:val="37"/>
        </w:rPr>
        <w:t>r</w:t>
      </w:r>
      <w:r>
        <w:rPr>
          <w:rFonts w:cs="Segoe UI Semibold" w:hAnsi="Segoe UI Semibold" w:eastAsia="Segoe UI Semibold" w:ascii="Segoe UI Semibold"/>
          <w:color w:val="0D6EFD"/>
          <w:spacing w:val="-1"/>
          <w:w w:val="100"/>
          <w:sz w:val="37"/>
          <w:szCs w:val="37"/>
        </w:rPr>
        <w:t>a</w:t>
      </w:r>
      <w:r>
        <w:rPr>
          <w:rFonts w:cs="Segoe UI Semibold" w:hAnsi="Segoe UI Semibold" w:eastAsia="Segoe UI Semibold" w:ascii="Segoe UI Semibold"/>
          <w:color w:val="0D6EFD"/>
          <w:spacing w:val="5"/>
          <w:w w:val="100"/>
          <w:sz w:val="37"/>
          <w:szCs w:val="37"/>
        </w:rPr>
        <w:t>n</w:t>
      </w:r>
      <w:r>
        <w:rPr>
          <w:rFonts w:cs="Segoe UI Semibold" w:hAnsi="Segoe UI Semibold" w:eastAsia="Segoe UI Semibold" w:ascii="Segoe UI Semibold"/>
          <w:color w:val="0D6EFD"/>
          <w:spacing w:val="3"/>
          <w:w w:val="100"/>
          <w:sz w:val="37"/>
          <w:szCs w:val="37"/>
        </w:rPr>
        <w:t>s</w:t>
      </w:r>
      <w:r>
        <w:rPr>
          <w:rFonts w:cs="Segoe UI Semibold" w:hAnsi="Segoe UI Semibold" w:eastAsia="Segoe UI Semibold" w:ascii="Segoe UI Semibold"/>
          <w:color w:val="0D6EFD"/>
          <w:spacing w:val="-1"/>
          <w:w w:val="100"/>
          <w:sz w:val="37"/>
          <w:szCs w:val="37"/>
        </w:rPr>
        <w:t>a</w:t>
      </w:r>
      <w:r>
        <w:rPr>
          <w:rFonts w:cs="Segoe UI Semibold" w:hAnsi="Segoe UI Semibold" w:eastAsia="Segoe UI Semibold" w:ascii="Segoe UI Semibold"/>
          <w:color w:val="0D6EFD"/>
          <w:spacing w:val="-3"/>
          <w:w w:val="100"/>
          <w:sz w:val="37"/>
          <w:szCs w:val="37"/>
        </w:rPr>
        <w:t>k</w:t>
      </w:r>
      <w:r>
        <w:rPr>
          <w:rFonts w:cs="Segoe UI Semibold" w:hAnsi="Segoe UI Semibold" w:eastAsia="Segoe UI Semibold" w:ascii="Segoe UI Semibold"/>
          <w:color w:val="0D6EFD"/>
          <w:spacing w:val="3"/>
          <w:w w:val="100"/>
          <w:sz w:val="37"/>
          <w:szCs w:val="37"/>
        </w:rPr>
        <w:t>s</w:t>
      </w:r>
      <w:r>
        <w:rPr>
          <w:rFonts w:cs="Segoe UI Semibold" w:hAnsi="Segoe UI Semibold" w:eastAsia="Segoe UI Semibold" w:ascii="Segoe UI Semibold"/>
          <w:color w:val="0D6EFD"/>
          <w:spacing w:val="0"/>
          <w:w w:val="100"/>
          <w:sz w:val="37"/>
          <w:szCs w:val="37"/>
        </w:rPr>
        <w:t>i</w:t>
      </w:r>
      <w:r>
        <w:rPr>
          <w:rFonts w:cs="Segoe UI Semibold" w:hAnsi="Segoe UI Semibold" w:eastAsia="Segoe UI Semibold" w:ascii="Segoe UI Semibold"/>
          <w:color w:val="000000"/>
          <w:spacing w:val="0"/>
          <w:w w:val="100"/>
          <w:sz w:val="37"/>
          <w:szCs w:val="37"/>
        </w:rPr>
      </w:r>
    </w:p>
    <w:p>
      <w:pPr>
        <w:rPr>
          <w:sz w:val="12"/>
          <w:szCs w:val="12"/>
        </w:rPr>
        <w:jc w:val="left"/>
        <w:spacing w:before="2" w:lineRule="exact" w:line="120"/>
      </w:pPr>
      <w:r>
        <w:rPr>
          <w:sz w:val="12"/>
          <w:szCs w:val="1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3"/>
          <w:szCs w:val="23"/>
        </w:rPr>
        <w:jc w:val="left"/>
        <w:ind w:left="120"/>
      </w:pPr>
      <w:r>
        <w:rPr>
          <w:rFonts w:cs="Segoe UI Semibold" w:hAnsi="Segoe UI Semibold" w:eastAsia="Segoe UI Semibold" w:ascii="Segoe UI Semibold"/>
          <w:color w:val="6B747D"/>
          <w:spacing w:val="3"/>
          <w:w w:val="100"/>
          <w:sz w:val="23"/>
          <w:szCs w:val="23"/>
        </w:rPr>
        <w:t>K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o</w:t>
      </w:r>
      <w:r>
        <w:rPr>
          <w:rFonts w:cs="Segoe UI Semibold" w:hAnsi="Segoe UI Semibold" w:eastAsia="Segoe UI Semibold" w:ascii="Segoe UI Semibold"/>
          <w:color w:val="6B747D"/>
          <w:spacing w:val="5"/>
          <w:w w:val="100"/>
          <w:sz w:val="23"/>
          <w:szCs w:val="23"/>
        </w:rPr>
        <w:t>d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e</w:t>
      </w:r>
      <w:r>
        <w:rPr>
          <w:rFonts w:cs="Segoe UI Semibold" w:hAnsi="Segoe UI Semibold" w:eastAsia="Segoe UI Semibold" w:ascii="Segoe UI Semibold"/>
          <w:color w:val="6B747D"/>
          <w:spacing w:val="14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5"/>
          <w:w w:val="100"/>
          <w:sz w:val="23"/>
          <w:szCs w:val="23"/>
        </w:rPr>
        <w:t>I</w:t>
      </w:r>
      <w:r>
        <w:rPr>
          <w:rFonts w:cs="Segoe UI Semibold" w:hAnsi="Segoe UI Semibold" w:eastAsia="Segoe UI Semibold" w:ascii="Segoe UI Semibold"/>
          <w:color w:val="6B747D"/>
          <w:spacing w:val="-5"/>
          <w:w w:val="100"/>
          <w:sz w:val="23"/>
          <w:szCs w:val="23"/>
        </w:rPr>
        <w:t>n</w:t>
      </w:r>
      <w:r>
        <w:rPr>
          <w:rFonts w:cs="Segoe UI Semibold" w:hAnsi="Segoe UI Semibold" w:eastAsia="Segoe UI Semibold" w:ascii="Segoe UI Semibold"/>
          <w:color w:val="6B747D"/>
          <w:spacing w:val="-2"/>
          <w:w w:val="100"/>
          <w:sz w:val="23"/>
          <w:szCs w:val="23"/>
        </w:rPr>
        <w:t>v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o</w:t>
      </w:r>
      <w:r>
        <w:rPr>
          <w:rFonts w:cs="Segoe UI Semibold" w:hAnsi="Segoe UI Semibold" w:eastAsia="Segoe UI Semibold" w:ascii="Segoe UI Semibold"/>
          <w:color w:val="6B747D"/>
          <w:spacing w:val="-3"/>
          <w:w w:val="100"/>
          <w:sz w:val="23"/>
          <w:szCs w:val="23"/>
        </w:rPr>
        <w:t>i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c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e</w:t>
      </w:r>
      <w:r>
        <w:rPr>
          <w:rFonts w:cs="Segoe UI Semibold" w:hAnsi="Segoe UI Semibold" w:eastAsia="Segoe UI Semibold" w:ascii="Segoe UI Semibold"/>
          <w:color w:val="6B747D"/>
          <w:spacing w:val="-11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0"/>
          <w:w w:val="102"/>
          <w:sz w:val="23"/>
          <w:szCs w:val="23"/>
        </w:rPr>
        <w:t>:</w:t>
      </w:r>
      <w:r>
        <w:rPr>
          <w:rFonts w:cs="Segoe UI Semibold" w:hAnsi="Segoe UI Semibold" w:eastAsia="Segoe UI Semibold" w:ascii="Segoe UI Semibold"/>
          <w:color w:val="6B747D"/>
          <w:spacing w:val="-3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0"/>
          <w:w w:val="102"/>
          <w:sz w:val="23"/>
          <w:szCs w:val="23"/>
        </w:rPr>
        <w:t>C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N</w:t>
      </w:r>
      <w:r>
        <w:rPr>
          <w:rFonts w:cs="Segoe UI" w:hAnsi="Segoe UI" w:eastAsia="Segoe UI" w:ascii="Segoe UI"/>
          <w:b/>
          <w:color w:val="0D6EFD"/>
          <w:spacing w:val="0"/>
          <w:w w:val="102"/>
          <w:sz w:val="23"/>
          <w:szCs w:val="23"/>
        </w:rPr>
        <w:t>C</w:t>
      </w:r>
      <w:r>
        <w:rPr>
          <w:rFonts w:cs="Segoe UI" w:hAnsi="Segoe UI" w:eastAsia="Segoe UI" w:ascii="Segoe UI"/>
          <w:b/>
          <w:color w:val="0D6EFD"/>
          <w:spacing w:val="-7"/>
          <w:w w:val="102"/>
          <w:sz w:val="23"/>
          <w:szCs w:val="23"/>
        </w:rPr>
        <w:t>-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2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9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1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9</w:t>
      </w:r>
      <w:r>
        <w:rPr>
          <w:rFonts w:cs="Segoe UI" w:hAnsi="Segoe UI" w:eastAsia="Segoe UI" w:ascii="Segoe UI"/>
          <w:b/>
          <w:color w:val="0D6EFD"/>
          <w:spacing w:val="3"/>
          <w:w w:val="102"/>
          <w:sz w:val="23"/>
          <w:szCs w:val="23"/>
        </w:rPr>
        <w:t>o</w:t>
      </w:r>
      <w:r>
        <w:rPr>
          <w:rFonts w:cs="Segoe UI" w:hAnsi="Segoe UI" w:eastAsia="Segoe UI" w:ascii="Segoe UI"/>
          <w:b/>
          <w:color w:val="0D6EFD"/>
          <w:spacing w:val="4"/>
          <w:w w:val="102"/>
          <w:sz w:val="23"/>
          <w:szCs w:val="23"/>
        </w:rPr>
        <w:t>w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4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0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v</w:t>
      </w:r>
      <w:r>
        <w:rPr>
          <w:rFonts w:cs="Segoe UI" w:hAnsi="Segoe UI" w:eastAsia="Segoe UI" w:ascii="Segoe UI"/>
          <w:b/>
          <w:color w:val="0D6EFD"/>
          <w:spacing w:val="-6"/>
          <w:w w:val="102"/>
          <w:sz w:val="23"/>
          <w:szCs w:val="23"/>
        </w:rPr>
        <w:t>K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u</w:t>
      </w:r>
      <w:r>
        <w:rPr>
          <w:rFonts w:cs="Segoe UI" w:hAnsi="Segoe UI" w:eastAsia="Segoe UI" w:ascii="Segoe UI"/>
          <w:b/>
          <w:color w:val="0D6EFD"/>
          <w:spacing w:val="3"/>
          <w:w w:val="102"/>
          <w:sz w:val="23"/>
          <w:szCs w:val="23"/>
        </w:rPr>
        <w:t>D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m</w:t>
      </w:r>
      <w:r>
        <w:rPr>
          <w:rFonts w:cs="Segoe UI" w:hAnsi="Segoe UI" w:eastAsia="Segoe UI" w:ascii="Segoe UI"/>
          <w:b/>
          <w:color w:val="0D6EFD"/>
          <w:spacing w:val="0"/>
          <w:w w:val="102"/>
          <w:sz w:val="23"/>
          <w:szCs w:val="23"/>
        </w:rPr>
        <w:t>z</w:t>
      </w:r>
      <w:r>
        <w:rPr>
          <w:rFonts w:cs="Segoe UI" w:hAnsi="Segoe UI" w:eastAsia="Segoe UI" w:ascii="Segoe UI"/>
          <w:color w:val="000000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3"/>
          <w:szCs w:val="23"/>
        </w:rPr>
        <w:jc w:val="left"/>
        <w:ind w:left="120"/>
      </w:pPr>
      <w:r>
        <w:rPr>
          <w:rFonts w:cs="Segoe UI Semibold" w:hAnsi="Segoe UI Semibold" w:eastAsia="Segoe UI Semibold" w:ascii="Segoe UI Semibold"/>
          <w:color w:val="6B747D"/>
          <w:spacing w:val="-1"/>
          <w:w w:val="100"/>
          <w:sz w:val="23"/>
          <w:szCs w:val="23"/>
        </w:rPr>
        <w:t>O</w:t>
      </w:r>
      <w:r>
        <w:rPr>
          <w:rFonts w:cs="Segoe UI Semibold" w:hAnsi="Segoe UI Semibold" w:eastAsia="Segoe UI Semibold" w:ascii="Segoe UI Semibold"/>
          <w:color w:val="6B747D"/>
          <w:spacing w:val="-5"/>
          <w:w w:val="100"/>
          <w:sz w:val="23"/>
          <w:szCs w:val="23"/>
        </w:rPr>
        <w:t>u</w:t>
      </w:r>
      <w:r>
        <w:rPr>
          <w:rFonts w:cs="Segoe UI Semibold" w:hAnsi="Segoe UI Semibold" w:eastAsia="Segoe UI Semibold" w:ascii="Segoe UI Semibold"/>
          <w:color w:val="6B747D"/>
          <w:spacing w:val="3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-3"/>
          <w:w w:val="100"/>
          <w:sz w:val="23"/>
          <w:szCs w:val="23"/>
        </w:rPr>
        <w:t>l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e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           </w:t>
      </w:r>
      <w:r>
        <w:rPr>
          <w:rFonts w:cs="Segoe UI Semibold" w:hAnsi="Segoe UI Semibold" w:eastAsia="Segoe UI Semibold" w:ascii="Segoe UI Semibold"/>
          <w:color w:val="6B747D"/>
          <w:spacing w:val="28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0"/>
          <w:w w:val="102"/>
          <w:sz w:val="23"/>
          <w:szCs w:val="23"/>
        </w:rPr>
        <w:t>:</w:t>
      </w:r>
      <w:r>
        <w:rPr>
          <w:rFonts w:cs="Segoe UI Semibold" w:hAnsi="Segoe UI Semibold" w:eastAsia="Segoe UI Semibold" w:ascii="Segoe UI Semibold"/>
          <w:color w:val="6B747D"/>
          <w:spacing w:val="-3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CV</w:t>
      </w:r>
      <w:r>
        <w:rPr>
          <w:rFonts w:cs="Segoe UI" w:hAnsi="Segoe UI" w:eastAsia="Segoe UI" w:ascii="Segoe UI"/>
          <w:b/>
          <w:color w:val="0D6EFD"/>
          <w:spacing w:val="7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4"/>
          <w:w w:val="100"/>
          <w:sz w:val="23"/>
          <w:szCs w:val="23"/>
        </w:rPr>
        <w:t>A</w:t>
      </w:r>
      <w:r>
        <w:rPr>
          <w:rFonts w:cs="Segoe UI" w:hAnsi="Segoe UI" w:eastAsia="Segoe UI" w:ascii="Segoe UI"/>
          <w:b/>
          <w:color w:val="0D6EFD"/>
          <w:spacing w:val="-1"/>
          <w:w w:val="100"/>
          <w:sz w:val="23"/>
          <w:szCs w:val="23"/>
        </w:rPr>
        <w:t>s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t</w:t>
      </w:r>
      <w:r>
        <w:rPr>
          <w:rFonts w:cs="Segoe UI" w:hAnsi="Segoe UI" w:eastAsia="Segoe UI" w:ascii="Segoe UI"/>
          <w:b/>
          <w:color w:val="0D6EFD"/>
          <w:spacing w:val="5"/>
          <w:w w:val="100"/>
          <w:sz w:val="23"/>
          <w:szCs w:val="23"/>
        </w:rPr>
        <w:t>u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t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i</w:t>
      </w:r>
      <w:r>
        <w:rPr>
          <w:rFonts w:cs="Segoe UI" w:hAnsi="Segoe UI" w:eastAsia="Segoe UI" w:ascii="Segoe UI"/>
          <w:b/>
          <w:color w:val="0D6EFD"/>
          <w:spacing w:val="15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S</w:t>
      </w:r>
      <w:r>
        <w:rPr>
          <w:rFonts w:cs="Segoe UI" w:hAnsi="Segoe UI" w:eastAsia="Segoe UI" w:ascii="Segoe UI"/>
          <w:b/>
          <w:color w:val="0D6EFD"/>
          <w:spacing w:val="5"/>
          <w:w w:val="100"/>
          <w:sz w:val="23"/>
          <w:szCs w:val="23"/>
        </w:rPr>
        <w:t>u</w:t>
      </w:r>
      <w:r>
        <w:rPr>
          <w:rFonts w:cs="Segoe UI" w:hAnsi="Segoe UI" w:eastAsia="Segoe UI" w:ascii="Segoe UI"/>
          <w:b/>
          <w:color w:val="0D6EFD"/>
          <w:spacing w:val="6"/>
          <w:w w:val="100"/>
          <w:sz w:val="23"/>
          <w:szCs w:val="23"/>
        </w:rPr>
        <w:t>a</w:t>
      </w:r>
      <w:r>
        <w:rPr>
          <w:rFonts w:cs="Segoe UI" w:hAnsi="Segoe UI" w:eastAsia="Segoe UI" w:ascii="Segoe UI"/>
          <w:b/>
          <w:color w:val="0D6EFD"/>
          <w:spacing w:val="-5"/>
          <w:w w:val="100"/>
          <w:sz w:val="23"/>
          <w:szCs w:val="23"/>
        </w:rPr>
        <w:t>r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t</w:t>
      </w:r>
      <w:r>
        <w:rPr>
          <w:rFonts w:cs="Segoe UI" w:hAnsi="Segoe UI" w:eastAsia="Segoe UI" w:ascii="Segoe UI"/>
          <w:b/>
          <w:color w:val="0D6EFD"/>
          <w:spacing w:val="7"/>
          <w:w w:val="100"/>
          <w:sz w:val="23"/>
          <w:szCs w:val="23"/>
        </w:rPr>
        <w:t>i</w:t>
      </w:r>
      <w:r>
        <w:rPr>
          <w:rFonts w:cs="Segoe UI" w:hAnsi="Segoe UI" w:eastAsia="Segoe UI" w:ascii="Segoe UI"/>
          <w:b/>
          <w:color w:val="0D6EFD"/>
          <w:spacing w:val="5"/>
          <w:w w:val="100"/>
          <w:sz w:val="23"/>
          <w:szCs w:val="23"/>
        </w:rPr>
        <w:t>n</w:t>
      </w:r>
      <w:r>
        <w:rPr>
          <w:rFonts w:cs="Segoe UI" w:hAnsi="Segoe UI" w:eastAsia="Segoe UI" w:ascii="Segoe UI"/>
          <w:b/>
          <w:color w:val="0D6EFD"/>
          <w:spacing w:val="7"/>
          <w:w w:val="100"/>
          <w:sz w:val="23"/>
          <w:szCs w:val="23"/>
        </w:rPr>
        <w:t>i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,</w:t>
      </w:r>
      <w:r>
        <w:rPr>
          <w:rFonts w:cs="Segoe UI" w:hAnsi="Segoe UI" w:eastAsia="Segoe UI" w:ascii="Segoe UI"/>
          <w:b/>
          <w:color w:val="0D6EFD"/>
          <w:spacing w:val="10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6"/>
          <w:w w:val="100"/>
          <w:sz w:val="23"/>
          <w:szCs w:val="23"/>
        </w:rPr>
        <w:t>K</w:t>
      </w:r>
      <w:r>
        <w:rPr>
          <w:rFonts w:cs="Segoe UI" w:hAnsi="Segoe UI" w:eastAsia="Segoe UI" w:ascii="Segoe UI"/>
          <w:b/>
          <w:color w:val="0D6EFD"/>
          <w:spacing w:val="1"/>
          <w:w w:val="100"/>
          <w:sz w:val="23"/>
          <w:szCs w:val="23"/>
        </w:rPr>
        <w:t>p</w:t>
      </w:r>
      <w:r>
        <w:rPr>
          <w:rFonts w:cs="Segoe UI" w:hAnsi="Segoe UI" w:eastAsia="Segoe UI" w:ascii="Segoe UI"/>
          <w:b/>
          <w:color w:val="0D6EFD"/>
          <w:spacing w:val="1"/>
          <w:w w:val="100"/>
          <w:sz w:val="23"/>
          <w:szCs w:val="23"/>
        </w:rPr>
        <w:t>g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.</w:t>
      </w:r>
      <w:r>
        <w:rPr>
          <w:rFonts w:cs="Segoe UI" w:hAnsi="Segoe UI" w:eastAsia="Segoe UI" w:ascii="Segoe UI"/>
          <w:b/>
          <w:color w:val="0D6EFD"/>
          <w:spacing w:val="2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C</w:t>
      </w:r>
      <w:r>
        <w:rPr>
          <w:rFonts w:cs="Segoe UI" w:hAnsi="Segoe UI" w:eastAsia="Segoe UI" w:ascii="Segoe UI"/>
          <w:b/>
          <w:color w:val="0D6EFD"/>
          <w:spacing w:val="7"/>
          <w:w w:val="100"/>
          <w:sz w:val="23"/>
          <w:szCs w:val="23"/>
        </w:rPr>
        <w:t>i</w:t>
      </w:r>
      <w:r>
        <w:rPr>
          <w:rFonts w:cs="Segoe UI" w:hAnsi="Segoe UI" w:eastAsia="Segoe UI" w:ascii="Segoe UI"/>
          <w:b/>
          <w:color w:val="0D6EFD"/>
          <w:spacing w:val="4"/>
          <w:w w:val="100"/>
          <w:sz w:val="23"/>
          <w:szCs w:val="23"/>
        </w:rPr>
        <w:t>w</w:t>
      </w:r>
      <w:r>
        <w:rPr>
          <w:rFonts w:cs="Segoe UI" w:hAnsi="Segoe UI" w:eastAsia="Segoe UI" w:ascii="Segoe UI"/>
          <w:b/>
          <w:color w:val="0D6EFD"/>
          <w:spacing w:val="6"/>
          <w:w w:val="100"/>
          <w:sz w:val="23"/>
          <w:szCs w:val="23"/>
        </w:rPr>
        <w:t>a</w:t>
      </w:r>
      <w:r>
        <w:rPr>
          <w:rFonts w:cs="Segoe UI" w:hAnsi="Segoe UI" w:eastAsia="Segoe UI" w:ascii="Segoe UI"/>
          <w:b/>
          <w:color w:val="0D6EFD"/>
          <w:spacing w:val="-1"/>
          <w:w w:val="100"/>
          <w:sz w:val="23"/>
          <w:szCs w:val="23"/>
        </w:rPr>
        <w:t>s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t</w:t>
      </w:r>
      <w:r>
        <w:rPr>
          <w:rFonts w:cs="Segoe UI" w:hAnsi="Segoe UI" w:eastAsia="Segoe UI" w:ascii="Segoe UI"/>
          <w:b/>
          <w:color w:val="0D6EFD"/>
          <w:spacing w:val="-5"/>
          <w:w w:val="100"/>
          <w:sz w:val="23"/>
          <w:szCs w:val="23"/>
        </w:rPr>
        <w:t>r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a</w:t>
      </w:r>
      <w:r>
        <w:rPr>
          <w:rFonts w:cs="Segoe UI" w:hAnsi="Segoe UI" w:eastAsia="Segoe UI" w:ascii="Segoe UI"/>
          <w:b/>
          <w:color w:val="0D6EFD"/>
          <w:spacing w:val="20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5"/>
          <w:w w:val="100"/>
          <w:sz w:val="23"/>
          <w:szCs w:val="23"/>
        </w:rPr>
        <w:t>N</w:t>
      </w:r>
      <w:r>
        <w:rPr>
          <w:rFonts w:cs="Segoe UI" w:hAnsi="Segoe UI" w:eastAsia="Segoe UI" w:ascii="Segoe UI"/>
          <w:b/>
          <w:color w:val="0D6EFD"/>
          <w:spacing w:val="3"/>
          <w:w w:val="100"/>
          <w:sz w:val="23"/>
          <w:szCs w:val="23"/>
        </w:rPr>
        <w:t>o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.</w:t>
      </w:r>
      <w:r>
        <w:rPr>
          <w:rFonts w:cs="Segoe UI" w:hAnsi="Segoe UI" w:eastAsia="Segoe UI" w:ascii="Segoe UI"/>
          <w:b/>
          <w:color w:val="0D6EFD"/>
          <w:spacing w:val="-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6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6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1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,</w:t>
      </w:r>
      <w:r>
        <w:rPr>
          <w:rFonts w:cs="Segoe UI" w:hAnsi="Segoe UI" w:eastAsia="Segoe UI" w:ascii="Segoe UI"/>
          <w:b/>
          <w:color w:val="0D6EFD"/>
          <w:spacing w:val="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4"/>
          <w:w w:val="100"/>
          <w:sz w:val="23"/>
          <w:szCs w:val="23"/>
        </w:rPr>
        <w:t>B</w:t>
      </w:r>
      <w:r>
        <w:rPr>
          <w:rFonts w:cs="Segoe UI" w:hAnsi="Segoe UI" w:eastAsia="Segoe UI" w:ascii="Segoe UI"/>
          <w:b/>
          <w:color w:val="0D6EFD"/>
          <w:spacing w:val="7"/>
          <w:w w:val="100"/>
          <w:sz w:val="23"/>
          <w:szCs w:val="23"/>
        </w:rPr>
        <w:t>l</w:t>
      </w:r>
      <w:r>
        <w:rPr>
          <w:rFonts w:cs="Segoe UI" w:hAnsi="Segoe UI" w:eastAsia="Segoe UI" w:ascii="Segoe UI"/>
          <w:b/>
          <w:color w:val="0D6EFD"/>
          <w:spacing w:val="7"/>
          <w:w w:val="100"/>
          <w:sz w:val="23"/>
          <w:szCs w:val="23"/>
        </w:rPr>
        <w:t>i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t</w:t>
      </w:r>
      <w:r>
        <w:rPr>
          <w:rFonts w:cs="Segoe UI" w:hAnsi="Segoe UI" w:eastAsia="Segoe UI" w:ascii="Segoe UI"/>
          <w:b/>
          <w:color w:val="0D6EFD"/>
          <w:spacing w:val="6"/>
          <w:w w:val="100"/>
          <w:sz w:val="23"/>
          <w:szCs w:val="23"/>
        </w:rPr>
        <w:t>a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r</w:t>
      </w:r>
      <w:r>
        <w:rPr>
          <w:rFonts w:cs="Segoe UI" w:hAnsi="Segoe UI" w:eastAsia="Segoe UI" w:ascii="Segoe UI"/>
          <w:b/>
          <w:color w:val="0D6EFD"/>
          <w:spacing w:val="2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6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2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0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2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0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,</w:t>
      </w:r>
      <w:r>
        <w:rPr>
          <w:rFonts w:cs="Segoe UI" w:hAnsi="Segoe UI" w:eastAsia="Segoe UI" w:ascii="Segoe UI"/>
          <w:b/>
          <w:color w:val="0D6EFD"/>
          <w:spacing w:val="6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0"/>
          <w:w w:val="102"/>
          <w:sz w:val="23"/>
          <w:szCs w:val="23"/>
        </w:rPr>
        <w:t>S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u</w:t>
      </w:r>
      <w:r>
        <w:rPr>
          <w:rFonts w:cs="Segoe UI" w:hAnsi="Segoe UI" w:eastAsia="Segoe UI" w:ascii="Segoe UI"/>
          <w:b/>
          <w:color w:val="0D6EFD"/>
          <w:spacing w:val="7"/>
          <w:w w:val="102"/>
          <w:sz w:val="23"/>
          <w:szCs w:val="23"/>
        </w:rPr>
        <w:t>l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t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e</w:t>
      </w:r>
      <w:r>
        <w:rPr>
          <w:rFonts w:cs="Segoe UI" w:hAnsi="Segoe UI" w:eastAsia="Segoe UI" w:ascii="Segoe UI"/>
          <w:b/>
          <w:color w:val="0D6EFD"/>
          <w:spacing w:val="5"/>
          <w:w w:val="102"/>
          <w:sz w:val="23"/>
          <w:szCs w:val="23"/>
        </w:rPr>
        <w:t>n</w:t>
      </w:r>
      <w:r>
        <w:rPr>
          <w:rFonts w:cs="Segoe UI" w:hAnsi="Segoe UI" w:eastAsia="Segoe UI" w:ascii="Segoe UI"/>
          <w:b/>
          <w:color w:val="0D6EFD"/>
          <w:spacing w:val="1"/>
          <w:w w:val="102"/>
          <w:sz w:val="23"/>
          <w:szCs w:val="23"/>
        </w:rPr>
        <w:t>g</w:t>
      </w:r>
      <w:r>
        <w:rPr>
          <w:rFonts w:cs="Segoe UI" w:hAnsi="Segoe UI" w:eastAsia="Segoe UI" w:ascii="Segoe UI"/>
          <w:b/>
          <w:color w:val="0D6EFD"/>
          <w:spacing w:val="0"/>
          <w:w w:val="103"/>
          <w:sz w:val="23"/>
          <w:szCs w:val="23"/>
        </w:rPr>
        <w:t>.</w:t>
      </w:r>
      <w:r>
        <w:rPr>
          <w:rFonts w:cs="Segoe UI" w:hAnsi="Segoe UI" w:eastAsia="Segoe UI" w:ascii="Segoe UI"/>
          <w:color w:val="000000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3"/>
          <w:szCs w:val="23"/>
        </w:rPr>
        <w:jc w:val="left"/>
        <w:ind w:left="120"/>
      </w:pPr>
      <w:r>
        <w:rPr>
          <w:rFonts w:cs="Segoe UI Semibold" w:hAnsi="Segoe UI Semibold" w:eastAsia="Segoe UI Semibold" w:ascii="Segoe UI Semibold"/>
          <w:color w:val="6B747D"/>
          <w:spacing w:val="-27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o</w:t>
      </w:r>
      <w:r>
        <w:rPr>
          <w:rFonts w:cs="Segoe UI Semibold" w:hAnsi="Segoe UI Semibold" w:eastAsia="Segoe UI Semibold" w:ascii="Segoe UI Semibold"/>
          <w:color w:val="6B747D"/>
          <w:spacing w:val="3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-5"/>
          <w:w w:val="100"/>
          <w:sz w:val="23"/>
          <w:szCs w:val="23"/>
        </w:rPr>
        <w:t>a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l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             </w:t>
      </w:r>
      <w:r>
        <w:rPr>
          <w:rFonts w:cs="Segoe UI Semibold" w:hAnsi="Segoe UI Semibold" w:eastAsia="Segoe UI Semibold" w:ascii="Segoe UI Semibold"/>
          <w:color w:val="6B747D"/>
          <w:spacing w:val="56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0"/>
          <w:w w:val="102"/>
          <w:sz w:val="23"/>
          <w:szCs w:val="23"/>
        </w:rPr>
        <w:t>:</w:t>
      </w:r>
      <w:r>
        <w:rPr>
          <w:rFonts w:cs="Segoe UI Semibold" w:hAnsi="Segoe UI Semibold" w:eastAsia="Segoe UI Semibold" w:ascii="Segoe UI Semibold"/>
          <w:color w:val="6B747D"/>
          <w:spacing w:val="-3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2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5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0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0</w:t>
      </w:r>
      <w:r>
        <w:rPr>
          <w:rFonts w:cs="Segoe UI" w:hAnsi="Segoe UI" w:eastAsia="Segoe UI" w:ascii="Segoe UI"/>
          <w:b/>
          <w:color w:val="0D6EFD"/>
          <w:spacing w:val="0"/>
          <w:w w:val="102"/>
          <w:sz w:val="23"/>
          <w:szCs w:val="23"/>
        </w:rPr>
        <w:t>0</w:t>
      </w:r>
      <w:r>
        <w:rPr>
          <w:rFonts w:cs="Segoe UI" w:hAnsi="Segoe UI" w:eastAsia="Segoe UI" w:ascii="Segoe UI"/>
          <w:color w:val="000000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" w:hAnsi="Segoe UI" w:eastAsia="Segoe UI" w:ascii="Segoe UI"/>
          <w:sz w:val="23"/>
          <w:szCs w:val="23"/>
        </w:rPr>
        <w:jc w:val="left"/>
        <w:ind w:left="120"/>
      </w:pPr>
      <w:r>
        <w:rPr>
          <w:rFonts w:cs="Segoe UI Semibold" w:hAnsi="Segoe UI Semibold" w:eastAsia="Segoe UI Semibold" w:ascii="Segoe UI Semibold"/>
          <w:color w:val="6B747D"/>
          <w:spacing w:val="-27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e</w:t>
      </w:r>
      <w:r>
        <w:rPr>
          <w:rFonts w:cs="Segoe UI Semibold" w:hAnsi="Segoe UI Semibold" w:eastAsia="Segoe UI Semibold" w:ascii="Segoe UI Semibold"/>
          <w:color w:val="6B747D"/>
          <w:spacing w:val="-3"/>
          <w:w w:val="100"/>
          <w:sz w:val="23"/>
          <w:szCs w:val="23"/>
        </w:rPr>
        <w:t>l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p</w:t>
      </w:r>
      <w:r>
        <w:rPr>
          <w:rFonts w:cs="Segoe UI Semibold" w:hAnsi="Segoe UI Semibold" w:eastAsia="Segoe UI Semibold" w:ascii="Segoe UI Semibold"/>
          <w:color w:val="6B747D"/>
          <w:spacing w:val="10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-1"/>
          <w:w w:val="100"/>
          <w:sz w:val="23"/>
          <w:szCs w:val="23"/>
        </w:rPr>
        <w:t>O</w:t>
      </w:r>
      <w:r>
        <w:rPr>
          <w:rFonts w:cs="Segoe UI Semibold" w:hAnsi="Segoe UI Semibold" w:eastAsia="Segoe UI Semibold" w:ascii="Segoe UI Semibold"/>
          <w:color w:val="6B747D"/>
          <w:spacing w:val="-5"/>
          <w:w w:val="100"/>
          <w:sz w:val="23"/>
          <w:szCs w:val="23"/>
        </w:rPr>
        <w:t>u</w:t>
      </w:r>
      <w:r>
        <w:rPr>
          <w:rFonts w:cs="Segoe UI Semibold" w:hAnsi="Segoe UI Semibold" w:eastAsia="Segoe UI Semibold" w:ascii="Segoe UI Semibold"/>
          <w:color w:val="6B747D"/>
          <w:spacing w:val="3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-3"/>
          <w:w w:val="100"/>
          <w:sz w:val="23"/>
          <w:szCs w:val="23"/>
        </w:rPr>
        <w:t>l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e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   </w:t>
      </w:r>
      <w:r>
        <w:rPr>
          <w:rFonts w:cs="Segoe UI Semibold" w:hAnsi="Segoe UI Semibold" w:eastAsia="Segoe UI Semibold" w:ascii="Segoe UI Semibold"/>
          <w:color w:val="6B747D"/>
          <w:spacing w:val="30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0"/>
          <w:w w:val="102"/>
          <w:sz w:val="23"/>
          <w:szCs w:val="23"/>
        </w:rPr>
        <w:t>:</w:t>
      </w:r>
      <w:r>
        <w:rPr>
          <w:rFonts w:cs="Segoe UI Semibold" w:hAnsi="Segoe UI Semibold" w:eastAsia="Segoe UI Semibold" w:ascii="Segoe UI Semibold"/>
          <w:color w:val="6B747D"/>
          <w:spacing w:val="-3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0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8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4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3</w:t>
      </w:r>
      <w:r>
        <w:rPr>
          <w:rFonts w:cs="Segoe UI" w:hAnsi="Segoe UI" w:eastAsia="Segoe UI" w:ascii="Segoe UI"/>
          <w:b/>
          <w:color w:val="0D6EFD"/>
          <w:spacing w:val="4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4</w:t>
      </w:r>
      <w:r>
        <w:rPr>
          <w:rFonts w:cs="Segoe UI" w:hAnsi="Segoe UI" w:eastAsia="Segoe UI" w:ascii="Segoe UI"/>
          <w:b/>
          <w:color w:val="0D6EFD"/>
          <w:spacing w:val="-3"/>
          <w:w w:val="100"/>
          <w:sz w:val="23"/>
          <w:szCs w:val="23"/>
        </w:rPr>
        <w:t>6</w:t>
      </w:r>
      <w:r>
        <w:rPr>
          <w:rFonts w:cs="Segoe UI" w:hAnsi="Segoe UI" w:eastAsia="Segoe UI" w:ascii="Segoe UI"/>
          <w:b/>
          <w:color w:val="0D6EFD"/>
          <w:spacing w:val="0"/>
          <w:w w:val="100"/>
          <w:sz w:val="23"/>
          <w:szCs w:val="23"/>
        </w:rPr>
        <w:t>3</w:t>
      </w:r>
      <w:r>
        <w:rPr>
          <w:rFonts w:cs="Segoe UI" w:hAnsi="Segoe UI" w:eastAsia="Segoe UI" w:ascii="Segoe UI"/>
          <w:b/>
          <w:color w:val="0D6EFD"/>
          <w:spacing w:val="1"/>
          <w:w w:val="100"/>
          <w:sz w:val="23"/>
          <w:szCs w:val="23"/>
        </w:rPr>
        <w:t> 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1</w:t>
      </w:r>
      <w:r>
        <w:rPr>
          <w:rFonts w:cs="Segoe UI" w:hAnsi="Segoe UI" w:eastAsia="Segoe UI" w:ascii="Segoe UI"/>
          <w:b/>
          <w:color w:val="0D6EFD"/>
          <w:spacing w:val="-3"/>
          <w:w w:val="102"/>
          <w:sz w:val="23"/>
          <w:szCs w:val="23"/>
        </w:rPr>
        <w:t>8</w:t>
      </w:r>
      <w:r>
        <w:rPr>
          <w:rFonts w:cs="Segoe UI" w:hAnsi="Segoe UI" w:eastAsia="Segoe UI" w:ascii="Segoe UI"/>
          <w:b/>
          <w:color w:val="0D6EFD"/>
          <w:spacing w:val="0"/>
          <w:w w:val="102"/>
          <w:sz w:val="23"/>
          <w:szCs w:val="23"/>
        </w:rPr>
        <w:t>7</w:t>
      </w:r>
      <w:r>
        <w:rPr>
          <w:rFonts w:cs="Segoe UI" w:hAnsi="Segoe UI" w:eastAsia="Segoe UI" w:ascii="Segoe UI"/>
          <w:color w:val="000000"/>
          <w:spacing w:val="0"/>
          <w:w w:val="100"/>
          <w:sz w:val="23"/>
          <w:szCs w:val="23"/>
        </w:rPr>
      </w:r>
    </w:p>
    <w:p>
      <w:pPr>
        <w:rPr>
          <w:sz w:val="11"/>
          <w:szCs w:val="11"/>
        </w:rPr>
        <w:jc w:val="left"/>
        <w:spacing w:before="4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Segoe UI Semibold" w:hAnsi="Segoe UI Semibold" w:eastAsia="Segoe UI Semibold" w:ascii="Segoe UI Semibold"/>
          <w:sz w:val="23"/>
          <w:szCs w:val="23"/>
        </w:rPr>
        <w:jc w:val="left"/>
        <w:ind w:left="120"/>
        <w:sectPr>
          <w:pgSz w:w="11900" w:h="16840"/>
          <w:pgMar w:top="1560" w:bottom="280" w:left="1560" w:right="1540"/>
        </w:sectPr>
      </w:pPr>
      <w:r>
        <w:rPr>
          <w:rFonts w:cs="Segoe UI Semibold" w:hAnsi="Segoe UI Semibold" w:eastAsia="Segoe UI Semibold" w:ascii="Segoe UI Semibold"/>
          <w:color w:val="6B747D"/>
          <w:spacing w:val="-20"/>
          <w:w w:val="100"/>
          <w:sz w:val="23"/>
          <w:szCs w:val="23"/>
        </w:rPr>
        <w:t>P</w:t>
      </w:r>
      <w:r>
        <w:rPr>
          <w:rFonts w:cs="Segoe UI Semibold" w:hAnsi="Segoe UI Semibold" w:eastAsia="Segoe UI Semibold" w:ascii="Segoe UI Semibold"/>
          <w:color w:val="6B747D"/>
          <w:spacing w:val="7"/>
          <w:w w:val="100"/>
          <w:sz w:val="23"/>
          <w:szCs w:val="23"/>
        </w:rPr>
        <w:t>e</w:t>
      </w:r>
      <w:r>
        <w:rPr>
          <w:rFonts w:cs="Segoe UI Semibold" w:hAnsi="Segoe UI Semibold" w:eastAsia="Segoe UI Semibold" w:ascii="Segoe UI Semibold"/>
          <w:color w:val="6B747D"/>
          <w:spacing w:val="3"/>
          <w:w w:val="100"/>
          <w:sz w:val="23"/>
          <w:szCs w:val="23"/>
        </w:rPr>
        <w:t>t</w:t>
      </w:r>
      <w:r>
        <w:rPr>
          <w:rFonts w:cs="Segoe UI Semibold" w:hAnsi="Segoe UI Semibold" w:eastAsia="Segoe UI Semibold" w:ascii="Segoe UI Semibold"/>
          <w:color w:val="6B747D"/>
          <w:spacing w:val="-5"/>
          <w:w w:val="100"/>
          <w:sz w:val="23"/>
          <w:szCs w:val="23"/>
        </w:rPr>
        <w:t>u</w:t>
      </w:r>
      <w:r>
        <w:rPr>
          <w:rFonts w:cs="Segoe UI Semibold" w:hAnsi="Segoe UI Semibold" w:eastAsia="Segoe UI Semibold" w:ascii="Segoe UI Semibold"/>
          <w:color w:val="6B747D"/>
          <w:spacing w:val="5"/>
          <w:w w:val="100"/>
          <w:sz w:val="23"/>
          <w:szCs w:val="23"/>
        </w:rPr>
        <w:t>g</w:t>
      </w:r>
      <w:r>
        <w:rPr>
          <w:rFonts w:cs="Segoe UI Semibold" w:hAnsi="Segoe UI Semibold" w:eastAsia="Segoe UI Semibold" w:ascii="Segoe UI Semibold"/>
          <w:color w:val="6B747D"/>
          <w:spacing w:val="-5"/>
          <w:w w:val="100"/>
          <w:sz w:val="23"/>
          <w:szCs w:val="23"/>
        </w:rPr>
        <w:t>a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s</w:t>
      </w:r>
      <w:r>
        <w:rPr>
          <w:rFonts w:cs="Segoe UI Semibold" w:hAnsi="Segoe UI Semibold" w:eastAsia="Segoe UI Semibold" w:ascii="Segoe UI Semibold"/>
          <w:color w:val="6B747D"/>
          <w:spacing w:val="0"/>
          <w:w w:val="100"/>
          <w:sz w:val="23"/>
          <w:szCs w:val="23"/>
        </w:rPr>
        <w:t>        </w:t>
      </w:r>
      <w:r>
        <w:rPr>
          <w:rFonts w:cs="Segoe UI Semibold" w:hAnsi="Segoe UI Semibold" w:eastAsia="Segoe UI Semibold" w:ascii="Segoe UI Semibold"/>
          <w:color w:val="6B747D"/>
          <w:spacing w:val="56"/>
          <w:w w:val="100"/>
          <w:sz w:val="23"/>
          <w:szCs w:val="23"/>
        </w:rPr>
        <w:t> </w:t>
      </w:r>
      <w:r>
        <w:rPr>
          <w:rFonts w:cs="Segoe UI Semibold" w:hAnsi="Segoe UI Semibold" w:eastAsia="Segoe UI Semibold" w:ascii="Segoe UI Semibold"/>
          <w:color w:val="6B747D"/>
          <w:spacing w:val="0"/>
          <w:w w:val="102"/>
          <w:sz w:val="23"/>
          <w:szCs w:val="23"/>
        </w:rPr>
        <w:t>:</w:t>
      </w:r>
      <w:r>
        <w:rPr>
          <w:rFonts w:cs="Segoe UI Semibold" w:hAnsi="Segoe UI Semibold" w:eastAsia="Segoe UI Semibold" w:ascii="Segoe UI Semibold"/>
          <w:color w:val="000000"/>
          <w:spacing w:val="0"/>
          <w:w w:val="100"/>
          <w:sz w:val="23"/>
          <w:szCs w:val="23"/>
        </w:rPr>
      </w:r>
    </w:p>
    <w:p>
      <w:pPr>
        <w:rPr>
          <w:sz w:val="10"/>
          <w:szCs w:val="10"/>
        </w:rPr>
        <w:jc w:val="left"/>
        <w:spacing w:before="6" w:lineRule="exact" w:line="100"/>
      </w:pPr>
      <w:r>
        <w:rPr>
          <w:sz w:val="10"/>
          <w:szCs w:val="10"/>
        </w:rPr>
      </w:r>
    </w:p>
    <w:p>
      <w:pPr>
        <w:rPr>
          <w:rFonts w:cs="Times New Roman" w:hAnsi="Times New Roman" w:eastAsia="Times New Roman" w:ascii="Times New Roman"/>
          <w:sz w:val="5.75977"/>
          <w:szCs w:val="5.75977"/>
        </w:rPr>
        <w:jc w:val="left"/>
        <w:ind w:left="110"/>
      </w:pPr>
      <w:r>
        <w:pict>
          <v:shape type="#_x0000_t75" style="width:537.21pt;height:2.88048pt">
            <v:imagedata o:title="" r:id="rId8"/>
          </v:shape>
        </w:pict>
      </w:r>
      <w:r>
        <w:rPr>
          <w:rFonts w:cs="Times New Roman" w:hAnsi="Times New Roman" w:eastAsia="Times New Roman" w:ascii="Times New Roman"/>
          <w:sz w:val="5.75977"/>
          <w:szCs w:val="5.75977"/>
        </w:rPr>
      </w:r>
    </w:p>
    <w:sectPr>
      <w:pgSz w:w="11900" w:h="16840"/>
      <w:pgMar w:top="960" w:bottom="280" w:left="480" w:right="46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/image1.jp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